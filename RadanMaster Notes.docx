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D73CF" w14:textId="3ED89F8E" w:rsidR="00A9204E" w:rsidRPr="00334AC4" w:rsidRDefault="00334AC4" w:rsidP="00334AC4">
      <w:pPr>
        <w:jc w:val="center"/>
        <w:rPr>
          <w:b/>
          <w:sz w:val="32"/>
          <w:szCs w:val="32"/>
        </w:rPr>
      </w:pPr>
      <w:proofErr w:type="spellStart"/>
      <w:r w:rsidRPr="00334AC4">
        <w:rPr>
          <w:b/>
          <w:sz w:val="32"/>
          <w:szCs w:val="32"/>
        </w:rPr>
        <w:t>RadanMaster</w:t>
      </w:r>
      <w:proofErr w:type="spellEnd"/>
      <w:r w:rsidRPr="00334AC4">
        <w:rPr>
          <w:b/>
          <w:sz w:val="32"/>
          <w:szCs w:val="32"/>
        </w:rPr>
        <w:t xml:space="preserve"> Notes</w:t>
      </w:r>
    </w:p>
    <w:p w14:paraId="176DDAE9" w14:textId="6C73EBB1" w:rsidR="00334AC4" w:rsidRDefault="00334AC4"/>
    <w:p w14:paraId="3625D758" w14:textId="16599B4F" w:rsidR="00334AC4" w:rsidRDefault="00334AC4" w:rsidP="00334AC4">
      <w:pPr>
        <w:pStyle w:val="ListParagraph"/>
        <w:numPr>
          <w:ilvl w:val="0"/>
          <w:numId w:val="24"/>
        </w:numPr>
      </w:pPr>
      <w:r>
        <w:t>Add check to ‘Add item’ dialog so user can’t enter both batch and schedule info.</w:t>
      </w:r>
    </w:p>
    <w:p w14:paraId="06A7D535" w14:textId="3DD94FA3" w:rsidR="00334AC4" w:rsidRDefault="00334AC4" w:rsidP="00334AC4">
      <w:pPr>
        <w:pStyle w:val="ListParagraph"/>
        <w:numPr>
          <w:ilvl w:val="0"/>
          <w:numId w:val="24"/>
        </w:numPr>
      </w:pPr>
      <w:r>
        <w:t>Add rules so that thickness automatically round to nearest standard.</w:t>
      </w:r>
    </w:p>
    <w:p w14:paraId="54D0E419" w14:textId="506A5F42" w:rsidR="00334AC4" w:rsidRDefault="00334AC4" w:rsidP="00334AC4">
      <w:pPr>
        <w:pStyle w:val="ListParagraph"/>
        <w:numPr>
          <w:ilvl w:val="0"/>
          <w:numId w:val="24"/>
        </w:numPr>
      </w:pPr>
      <w:r>
        <w:t>Similar rules for material types.</w:t>
      </w:r>
    </w:p>
    <w:p w14:paraId="0FB09453" w14:textId="43C4030D" w:rsidR="00334AC4" w:rsidRPr="00F95745" w:rsidRDefault="00334AC4" w:rsidP="00334AC4">
      <w:pPr>
        <w:pStyle w:val="ListParagraph"/>
        <w:numPr>
          <w:ilvl w:val="0"/>
          <w:numId w:val="24"/>
        </w:numPr>
        <w:rPr>
          <w:strike/>
        </w:rPr>
      </w:pPr>
      <w:r w:rsidRPr="00F95745">
        <w:rPr>
          <w:strike/>
        </w:rPr>
        <w:t xml:space="preserve">Add error checking and user feedback to ‘New </w:t>
      </w:r>
      <w:proofErr w:type="spellStart"/>
      <w:r w:rsidRPr="00F95745">
        <w:rPr>
          <w:strike/>
        </w:rPr>
        <w:t>Radan</w:t>
      </w:r>
      <w:proofErr w:type="spellEnd"/>
      <w:r w:rsidRPr="00F95745">
        <w:rPr>
          <w:strike/>
        </w:rPr>
        <w:t xml:space="preserve"> Project’ action.  IMPORTANT!!!!</w:t>
      </w:r>
    </w:p>
    <w:p w14:paraId="51B5DC98" w14:textId="1FF82B36" w:rsidR="00C04D9E" w:rsidRPr="00F95745" w:rsidRDefault="00F95745" w:rsidP="00C04D9E">
      <w:pPr>
        <w:pStyle w:val="ListParagraph"/>
        <w:rPr>
          <w:strike/>
        </w:rPr>
      </w:pPr>
      <w:r w:rsidRPr="00F95745">
        <w:rPr>
          <w:strike/>
        </w:rPr>
        <w:t>D</w:t>
      </w:r>
      <w:r w:rsidR="00C04D9E" w:rsidRPr="00F95745">
        <w:rPr>
          <w:strike/>
        </w:rPr>
        <w:t>one</w:t>
      </w:r>
      <w:r w:rsidRPr="00F95745">
        <w:rPr>
          <w:strike/>
        </w:rPr>
        <w:t xml:space="preserve"> Dec 15</w:t>
      </w:r>
    </w:p>
    <w:p w14:paraId="2848DFF9" w14:textId="2A174BD9" w:rsidR="00334AC4" w:rsidRDefault="00334AC4" w:rsidP="00334AC4">
      <w:pPr>
        <w:pStyle w:val="ListParagraph"/>
        <w:numPr>
          <w:ilvl w:val="0"/>
          <w:numId w:val="24"/>
        </w:numPr>
      </w:pPr>
      <w:r>
        <w:t xml:space="preserve">Add check to ‘Update from </w:t>
      </w:r>
      <w:proofErr w:type="spellStart"/>
      <w:r>
        <w:t>Radan</w:t>
      </w:r>
      <w:proofErr w:type="spellEnd"/>
      <w:r>
        <w:t>’ to automatically mark completed orders as complete.</w:t>
      </w:r>
    </w:p>
    <w:p w14:paraId="5AC58D8F" w14:textId="0E91BA72" w:rsidR="00334AC4" w:rsidRDefault="00220C05" w:rsidP="00220C05">
      <w:pPr>
        <w:pStyle w:val="ListParagraph"/>
        <w:numPr>
          <w:ilvl w:val="0"/>
          <w:numId w:val="24"/>
        </w:numPr>
      </w:pPr>
      <w:r>
        <w:t xml:space="preserve">Add check for existing </w:t>
      </w:r>
      <w:proofErr w:type="spellStart"/>
      <w:r>
        <w:t>sym</w:t>
      </w:r>
      <w:proofErr w:type="spellEnd"/>
      <w:r>
        <w:t xml:space="preserve"> file when ‘sending to </w:t>
      </w:r>
      <w:proofErr w:type="spellStart"/>
      <w:r>
        <w:t>Radan</w:t>
      </w:r>
      <w:proofErr w:type="spellEnd"/>
      <w:proofErr w:type="gramStart"/>
      <w:r>
        <w:t>’, and</w:t>
      </w:r>
      <w:proofErr w:type="gramEnd"/>
      <w:r>
        <w:t xml:space="preserve"> notify user if it doesn’t exist.</w:t>
      </w:r>
    </w:p>
    <w:p w14:paraId="07AA5F04" w14:textId="0E9E7902" w:rsidR="00220C05" w:rsidRDefault="00220C05" w:rsidP="00220C05">
      <w:pPr>
        <w:pStyle w:val="ListParagraph"/>
        <w:numPr>
          <w:ilvl w:val="0"/>
          <w:numId w:val="24"/>
        </w:numPr>
      </w:pPr>
      <w:r>
        <w:t>Add ‘get from Vault’ functionality.</w:t>
      </w:r>
    </w:p>
    <w:p w14:paraId="7094F2A7" w14:textId="22BE205A" w:rsidR="00F95745" w:rsidRPr="004D7EA0" w:rsidRDefault="00F95745" w:rsidP="00220C05">
      <w:pPr>
        <w:pStyle w:val="ListParagraph"/>
        <w:numPr>
          <w:ilvl w:val="0"/>
          <w:numId w:val="24"/>
        </w:numPr>
        <w:rPr>
          <w:strike/>
        </w:rPr>
      </w:pPr>
      <w:bookmarkStart w:id="0" w:name="_GoBack"/>
      <w:r w:rsidRPr="004D7EA0">
        <w:rPr>
          <w:strike/>
        </w:rPr>
        <w:t>Check when syncing and warn user if there are parts that cannot be synced.</w:t>
      </w:r>
    </w:p>
    <w:p w14:paraId="72EBEF57" w14:textId="39638030" w:rsidR="004D7EA0" w:rsidRPr="004D7EA0" w:rsidRDefault="004D7EA0" w:rsidP="004D7EA0">
      <w:pPr>
        <w:ind w:left="720"/>
        <w:rPr>
          <w:strike/>
        </w:rPr>
      </w:pPr>
      <w:r w:rsidRPr="004D7EA0">
        <w:rPr>
          <w:strike/>
        </w:rPr>
        <w:t>Done Dec 15</w:t>
      </w:r>
      <w:bookmarkEnd w:id="0"/>
    </w:p>
    <w:sectPr w:rsidR="004D7EA0" w:rsidRPr="004D7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2325AE0"/>
    <w:multiLevelType w:val="hybridMultilevel"/>
    <w:tmpl w:val="D7F8E152"/>
    <w:lvl w:ilvl="0" w:tplc="C7E2DA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AC4"/>
    <w:rsid w:val="00220C05"/>
    <w:rsid w:val="00334AC4"/>
    <w:rsid w:val="004D7EA0"/>
    <w:rsid w:val="00645252"/>
    <w:rsid w:val="006D3D74"/>
    <w:rsid w:val="00A9204E"/>
    <w:rsid w:val="00C04D9E"/>
    <w:rsid w:val="00F9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DD8E"/>
  <w15:chartTrackingRefBased/>
  <w15:docId w15:val="{AC9AC112-273B-4EE3-BD2F-15B03AC7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unhideWhenUsed/>
    <w:qFormat/>
    <w:rsid w:val="00334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n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108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Lorne Martin</dc:creator>
  <cp:keywords/>
  <dc:description/>
  <cp:lastModifiedBy>Lorne Martin</cp:lastModifiedBy>
  <cp:revision>4</cp:revision>
  <dcterms:created xsi:type="dcterms:W3CDTF">2018-12-15T12:38:00Z</dcterms:created>
  <dcterms:modified xsi:type="dcterms:W3CDTF">2018-12-15T15:02:00Z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